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6F13EA" w:rsidP="004E1AED">
      <w:pPr>
        <w:pStyle w:val="Title"/>
      </w:pPr>
      <w:r>
        <w:t>Docu-x</w:t>
      </w:r>
    </w:p>
    <w:p w:rsidR="00194DF6" w:rsidRDefault="004B7E78">
      <w:pPr>
        <w:pStyle w:val="Heading1"/>
      </w:pPr>
      <w:r>
        <w:t>Introduction to the project</w:t>
      </w:r>
    </w:p>
    <w:p w:rsidR="00D44FA9" w:rsidRDefault="00C977E2" w:rsidP="008878E5">
      <w:r>
        <w:t xml:space="preserve">Whilst spending about half an hour on google, looking for software or a tool to manage the different kinds of documentation for your software project. I found </w:t>
      </w:r>
      <w:r w:rsidR="00391318">
        <w:t>basically no (free</w:t>
      </w:r>
      <w:r w:rsidR="00B94080">
        <w:t>/low-cost</w:t>
      </w:r>
      <w:r w:rsidR="00BC6413">
        <w:t>, I will come back to this at a later point</w:t>
      </w:r>
      <w:r w:rsidR="00391318">
        <w:t>) tool that can manage this. I found software or web-based applications that can do textual documentation, with no other options for diagrams other than to paste them somewhere in the text.</w:t>
      </w:r>
      <w:r w:rsidR="000A7AD2">
        <w:t xml:space="preserve"> Also, </w:t>
      </w:r>
      <w:r w:rsidR="00061414">
        <w:t>versioning (and maybe a link to your version control system)</w:t>
      </w:r>
      <w:r w:rsidR="008E280B">
        <w:t xml:space="preserve"> seemed to be a problem with the software I found.</w:t>
      </w:r>
    </w:p>
    <w:p w:rsidR="000D329A" w:rsidRDefault="004B7E78" w:rsidP="008878E5">
      <w:r>
        <w:t>The main incentive for me to find a piece of software that could manage all the documentation for a given software development project, was that at the time I was just starting another project. Said project would involve a lot of documentation and mainly focus on ‘good code’.</w:t>
      </w:r>
    </w:p>
    <w:p w:rsidR="00855D7B" w:rsidRDefault="00D44FA9" w:rsidP="008878E5">
      <w:r>
        <w:t>The common rule of thumb ’if it exists you can find it with Google’, basically meant here: such software does not exist</w:t>
      </w:r>
      <w:r w:rsidR="00C33433">
        <w:t xml:space="preserve"> (in the form I want it)</w:t>
      </w:r>
      <w:r>
        <w:t xml:space="preserve">. </w:t>
      </w:r>
      <w:r w:rsidR="00745C87">
        <w:t>So,</w:t>
      </w:r>
      <w:r>
        <w:t xml:space="preserve"> I started this project to create a better solution for documentation management.</w:t>
      </w:r>
      <w:r w:rsidR="00685144">
        <w:br/>
      </w:r>
    </w:p>
    <w:p w:rsidR="00855D7B" w:rsidRDefault="00855D7B" w:rsidP="00855D7B">
      <w:pPr>
        <w:pStyle w:val="Heading1"/>
      </w:pPr>
      <w:r>
        <w:t>Main goals</w:t>
      </w:r>
    </w:p>
    <w:p w:rsidR="00F612F6" w:rsidRDefault="00CF254B" w:rsidP="00F612F6">
      <w:r>
        <w:t>My personal</w:t>
      </w:r>
      <w:r w:rsidR="009A24D3">
        <w:t xml:space="preserve"> goals of this project include:</w:t>
      </w:r>
    </w:p>
    <w:p w:rsidR="009A24D3" w:rsidRDefault="00CF254B" w:rsidP="009A24D3">
      <w:pPr>
        <w:pStyle w:val="ListParagraph"/>
        <w:numPr>
          <w:ilvl w:val="0"/>
          <w:numId w:val="19"/>
        </w:numPr>
      </w:pPr>
      <w:r>
        <w:t>Create an easy-to-use, user-friendly tool to manage all sorts of documentation of your software projects;</w:t>
      </w:r>
    </w:p>
    <w:p w:rsidR="007A555E" w:rsidRDefault="00222F1F" w:rsidP="007A555E">
      <w:pPr>
        <w:pStyle w:val="ListParagraph"/>
        <w:numPr>
          <w:ilvl w:val="0"/>
          <w:numId w:val="19"/>
        </w:numPr>
      </w:pPr>
      <w:r>
        <w:t>For the project itself use structured documentation and clear code;</w:t>
      </w:r>
    </w:p>
    <w:p w:rsidR="00C24B8B" w:rsidRDefault="00BA751B" w:rsidP="007A555E">
      <w:pPr>
        <w:pStyle w:val="ListParagraph"/>
        <w:numPr>
          <w:ilvl w:val="0"/>
          <w:numId w:val="19"/>
        </w:numPr>
      </w:pPr>
      <w:r>
        <w:t xml:space="preserve">Possibly build this into a product, </w:t>
      </w:r>
      <w:r w:rsidR="00555163">
        <w:t xml:space="preserve">which </w:t>
      </w:r>
      <w:r>
        <w:t xml:space="preserve">I </w:t>
      </w:r>
      <w:r w:rsidR="00555163">
        <w:t>could</w:t>
      </w:r>
      <w:r>
        <w:t xml:space="preserve"> be able to sell.</w:t>
      </w:r>
    </w:p>
    <w:p w:rsidR="00C24B8B" w:rsidRDefault="00C24B8B">
      <w:r>
        <w:br w:type="page"/>
      </w:r>
    </w:p>
    <w:p w:rsidR="00BA751B" w:rsidRDefault="00C24B8B" w:rsidP="00C24B8B">
      <w:pPr>
        <w:pStyle w:val="Heading1"/>
      </w:pPr>
      <w:r>
        <w:lastRenderedPageBreak/>
        <w:t>Requirements</w:t>
      </w:r>
    </w:p>
    <w:p w:rsidR="00C24B8B" w:rsidRPr="00C24B8B" w:rsidRDefault="00C24B8B" w:rsidP="00C24B8B">
      <w:bookmarkStart w:id="0" w:name="_GoBack"/>
      <w:bookmarkEnd w:id="0"/>
    </w:p>
    <w:sectPr w:rsidR="00C24B8B" w:rsidRPr="00C24B8B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6A9" w:rsidRDefault="001666A9">
      <w:pPr>
        <w:spacing w:after="0" w:line="240" w:lineRule="auto"/>
      </w:pPr>
      <w:r>
        <w:separator/>
      </w:r>
    </w:p>
  </w:endnote>
  <w:endnote w:type="continuationSeparator" w:id="0">
    <w:p w:rsidR="001666A9" w:rsidRDefault="0016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B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6A9" w:rsidRDefault="001666A9">
      <w:pPr>
        <w:spacing w:after="0" w:line="240" w:lineRule="auto"/>
      </w:pPr>
      <w:r>
        <w:separator/>
      </w:r>
    </w:p>
  </w:footnote>
  <w:footnote w:type="continuationSeparator" w:id="0">
    <w:p w:rsidR="001666A9" w:rsidRDefault="0016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C3D2B"/>
    <w:multiLevelType w:val="hybridMultilevel"/>
    <w:tmpl w:val="57BC562E"/>
    <w:lvl w:ilvl="0" w:tplc="6B40EFA6">
      <w:numFmt w:val="bullet"/>
      <w:lvlText w:val="◊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EA"/>
    <w:rsid w:val="00061414"/>
    <w:rsid w:val="000A7AD2"/>
    <w:rsid w:val="000D329A"/>
    <w:rsid w:val="001666A9"/>
    <w:rsid w:val="00194DF6"/>
    <w:rsid w:val="00222F1F"/>
    <w:rsid w:val="002E2452"/>
    <w:rsid w:val="00391318"/>
    <w:rsid w:val="004B7E78"/>
    <w:rsid w:val="004E1AED"/>
    <w:rsid w:val="00555163"/>
    <w:rsid w:val="005C12A5"/>
    <w:rsid w:val="005D0D8F"/>
    <w:rsid w:val="00685144"/>
    <w:rsid w:val="006F13EA"/>
    <w:rsid w:val="0071383E"/>
    <w:rsid w:val="00745C87"/>
    <w:rsid w:val="007A555E"/>
    <w:rsid w:val="00855D7B"/>
    <w:rsid w:val="008878E5"/>
    <w:rsid w:val="008E280B"/>
    <w:rsid w:val="009360E0"/>
    <w:rsid w:val="009A24D3"/>
    <w:rsid w:val="00A1310C"/>
    <w:rsid w:val="00B36F3B"/>
    <w:rsid w:val="00B94080"/>
    <w:rsid w:val="00BA751B"/>
    <w:rsid w:val="00BC6413"/>
    <w:rsid w:val="00C126B4"/>
    <w:rsid w:val="00C24B8B"/>
    <w:rsid w:val="00C33433"/>
    <w:rsid w:val="00C977E2"/>
    <w:rsid w:val="00CF254B"/>
    <w:rsid w:val="00D44FA9"/>
    <w:rsid w:val="00D47A97"/>
    <w:rsid w:val="00DB5A82"/>
    <w:rsid w:val="00F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AA89"/>
  <w15:docId w15:val="{4EC46421-CDAB-4C9B-B1AF-BD15E385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9A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kv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A0"/>
    <w:rsid w:val="004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CF23E6DA5341F680672C97C06DE929">
    <w:name w:val="0CCF23E6DA5341F680672C97C06DE929"/>
  </w:style>
  <w:style w:type="paragraph" w:customStyle="1" w:styleId="BD7A00E7432C4AF8ACFE05BC140630EB">
    <w:name w:val="BD7A00E7432C4AF8ACFE05BC140630EB"/>
  </w:style>
  <w:style w:type="paragraph" w:customStyle="1" w:styleId="40BE810588B346B785258BAFB57AC396">
    <w:name w:val="40BE810588B346B785258BAFB57AC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CB43-3A9C-4C23-868F-B504A4F1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222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niek vd Bos</dc:creator>
  <cp:lastModifiedBy>niek vd Bos</cp:lastModifiedBy>
  <cp:revision>30</cp:revision>
  <dcterms:created xsi:type="dcterms:W3CDTF">2017-09-28T15:32:00Z</dcterms:created>
  <dcterms:modified xsi:type="dcterms:W3CDTF">2017-09-28T19:14:00Z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